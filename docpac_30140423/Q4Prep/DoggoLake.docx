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6D6EDA" w14:textId="77777777" w:rsidTr="00A6783B">
        <w:trPr>
          <w:trHeight w:val="270"/>
          <w:jc w:val="center"/>
        </w:trPr>
        <w:tc>
          <w:tcPr>
            <w:tcW w:w="10800" w:type="dxa"/>
          </w:tcPr>
          <w:p w14:paraId="24F2F9FF" w14:textId="135CBDB0" w:rsidR="00A66B18" w:rsidRPr="0041428F" w:rsidRDefault="00A66B18" w:rsidP="000730E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68DF8283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942520D" w14:textId="77777777" w:rsidR="00A66B18" w:rsidRPr="005873F8" w:rsidRDefault="003D043B" w:rsidP="000730E8">
            <w:pPr>
              <w:pStyle w:val="Logo"/>
              <w:ind w:left="0"/>
              <w:jc w:val="left"/>
              <w:rPr>
                <w:b w:val="0"/>
              </w:rPr>
            </w:pPr>
            <w:proofErr w:type="spellStart"/>
            <w:r w:rsidRPr="005873F8">
              <w:rPr>
                <w:b w:val="0"/>
              </w:rPr>
              <w:t>DoggoLake</w:t>
            </w:r>
            <w:proofErr w:type="spellEnd"/>
          </w:p>
          <w:p w14:paraId="405280AF" w14:textId="77777777" w:rsidR="003E24DF" w:rsidRPr="0041428F" w:rsidRDefault="003E24DF" w:rsidP="00A66B18">
            <w:pPr>
              <w:pStyle w:val="ContactInfo"/>
            </w:pPr>
          </w:p>
          <w:p w14:paraId="381F89C0" w14:textId="77777777" w:rsidR="003E24DF" w:rsidRPr="00A66B18" w:rsidRDefault="003E24DF" w:rsidP="00A66B18">
            <w:pPr>
              <w:pStyle w:val="ContactInfo"/>
            </w:pPr>
          </w:p>
          <w:p w14:paraId="2CF44BDD" w14:textId="77777777" w:rsidR="003E24DF" w:rsidRPr="0041428F" w:rsidRDefault="003E24DF" w:rsidP="00A66B18">
            <w:pPr>
              <w:pStyle w:val="ContactInfo"/>
            </w:pPr>
          </w:p>
          <w:p w14:paraId="330F3135" w14:textId="77777777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380C7EB6" w14:textId="77777777" w:rsidR="00553B76" w:rsidRDefault="00553B76" w:rsidP="00553B76">
      <w:pPr>
        <w:rPr>
          <w:b/>
        </w:rPr>
      </w:pPr>
    </w:p>
    <w:p w14:paraId="575859D3" w14:textId="77777777" w:rsidR="00D83EF6" w:rsidRDefault="00D83EF6" w:rsidP="00553B76">
      <w:pPr>
        <w:rPr>
          <w:b/>
        </w:rPr>
      </w:pPr>
    </w:p>
    <w:p w14:paraId="235D8F35" w14:textId="35354301" w:rsidR="003D043B" w:rsidRPr="002517ED" w:rsidRDefault="003D043B" w:rsidP="00553B76">
      <w:pPr>
        <w:rPr>
          <w:b/>
        </w:rPr>
      </w:pPr>
      <w:r w:rsidRPr="002517ED">
        <w:rPr>
          <w:b/>
        </w:rPr>
        <w:t xml:space="preserve">Description- </w:t>
      </w:r>
    </w:p>
    <w:p w14:paraId="138080DE" w14:textId="77777777" w:rsidR="005F39E5" w:rsidRDefault="003D043B" w:rsidP="003D043B">
      <w:pPr>
        <w:pStyle w:val="ListParagraph"/>
        <w:numPr>
          <w:ilvl w:val="0"/>
          <w:numId w:val="15"/>
        </w:numPr>
      </w:pPr>
      <w:r>
        <w:t xml:space="preserve">The robot dog will be programmed to use </w:t>
      </w:r>
      <w:proofErr w:type="spellStart"/>
      <w:r>
        <w:t>ChatGPT</w:t>
      </w:r>
      <w:proofErr w:type="spellEnd"/>
      <w:r>
        <w:t xml:space="preserve"> ask the dog questions and </w:t>
      </w:r>
      <w:proofErr w:type="spellStart"/>
      <w:r>
        <w:t>chatGPT</w:t>
      </w:r>
      <w:proofErr w:type="spellEnd"/>
      <w:r>
        <w:t xml:space="preserve"> will respond through a speaker. The dog will respond to certain keywords accordingly. will also have an onboard camera that will detect faces and give different people different greetings. </w:t>
      </w:r>
    </w:p>
    <w:p w14:paraId="2D521E2B" w14:textId="521BE72D" w:rsidR="003D043B" w:rsidRPr="005F39E5" w:rsidRDefault="007E5968" w:rsidP="005F39E5">
      <w:r w:rsidRPr="005F39E5">
        <w:rPr>
          <w:b/>
        </w:rPr>
        <w:t>C</w:t>
      </w:r>
      <w:r w:rsidR="003D043B" w:rsidRPr="005F39E5">
        <w:rPr>
          <w:b/>
        </w:rPr>
        <w:t>ompany-</w:t>
      </w:r>
    </w:p>
    <w:p w14:paraId="22C7CF3E" w14:textId="77777777" w:rsidR="006C621F" w:rsidRDefault="003D043B" w:rsidP="00D22DD4">
      <w:pPr>
        <w:pStyle w:val="ListParagraph"/>
        <w:numPr>
          <w:ilvl w:val="0"/>
          <w:numId w:val="15"/>
        </w:numPr>
      </w:pPr>
      <w:proofErr w:type="spellStart"/>
      <w:r>
        <w:t>DoggoLake</w:t>
      </w:r>
      <w:proofErr w:type="spellEnd"/>
    </w:p>
    <w:p w14:paraId="6AD325BE" w14:textId="00F06E65" w:rsidR="003D043B" w:rsidRDefault="003D043B" w:rsidP="00D22DD4">
      <w:pPr>
        <w:pStyle w:val="ListParagraph"/>
        <w:numPr>
          <w:ilvl w:val="0"/>
          <w:numId w:val="15"/>
        </w:numPr>
      </w:pPr>
      <w:r>
        <w:t>Jayson Zeigler, Parker Fink, Future Junior</w:t>
      </w:r>
    </w:p>
    <w:p w14:paraId="415BCF7A" w14:textId="77777777" w:rsidR="003D043B" w:rsidRPr="002517ED" w:rsidRDefault="003D043B" w:rsidP="003D043B">
      <w:pPr>
        <w:rPr>
          <w:b/>
        </w:rPr>
      </w:pPr>
      <w:r w:rsidRPr="002517ED">
        <w:rPr>
          <w:b/>
        </w:rPr>
        <w:t xml:space="preserve">Senior Developers- </w:t>
      </w:r>
    </w:p>
    <w:p w14:paraId="5191045E" w14:textId="77777777" w:rsidR="00AF6158" w:rsidRDefault="003D043B" w:rsidP="00AF6158">
      <w:pPr>
        <w:pStyle w:val="ListParagraph"/>
        <w:numPr>
          <w:ilvl w:val="0"/>
          <w:numId w:val="16"/>
        </w:numPr>
        <w:ind w:hanging="270"/>
      </w:pPr>
      <w:r>
        <w:t xml:space="preserve">Parker Fink, </w:t>
      </w:r>
    </w:p>
    <w:p w14:paraId="1E065B31" w14:textId="0AF0C3B7" w:rsidR="003D043B" w:rsidRDefault="003D043B" w:rsidP="00AF6158">
      <w:pPr>
        <w:pStyle w:val="ListParagraph"/>
        <w:numPr>
          <w:ilvl w:val="0"/>
          <w:numId w:val="16"/>
        </w:numPr>
        <w:ind w:hanging="270"/>
      </w:pPr>
      <w:r>
        <w:t>Jayson Zeigler</w:t>
      </w:r>
    </w:p>
    <w:p w14:paraId="72B62951" w14:textId="77777777" w:rsidR="007D4E26" w:rsidRDefault="003D043B" w:rsidP="007D4E26">
      <w:pPr>
        <w:rPr>
          <w:b/>
        </w:rPr>
      </w:pPr>
      <w:r>
        <w:tab/>
      </w:r>
      <w:r w:rsidR="00BA0F35">
        <w:tab/>
      </w:r>
      <w:r>
        <w:rPr>
          <w:b/>
        </w:rPr>
        <w:t>Responsibilities-</w:t>
      </w:r>
    </w:p>
    <w:p w14:paraId="4A812823" w14:textId="66AF6B59" w:rsidR="00CF214F" w:rsidRPr="00FC0BCB" w:rsidRDefault="008854FF" w:rsidP="0085160A">
      <w:pPr>
        <w:pStyle w:val="ListParagraph"/>
        <w:numPr>
          <w:ilvl w:val="0"/>
          <w:numId w:val="18"/>
        </w:numPr>
        <w:ind w:hanging="270"/>
        <w:rPr>
          <w:b/>
        </w:rPr>
      </w:pPr>
      <w:r>
        <w:t xml:space="preserve">Creating </w:t>
      </w:r>
      <w:r w:rsidR="00020269">
        <w:t>o</w:t>
      </w:r>
      <w:r w:rsidR="00733FF8">
        <w:t>nboard robot dog code</w:t>
      </w:r>
      <w:r w:rsidR="003069EB">
        <w:t xml:space="preserve">, </w:t>
      </w:r>
      <w:r w:rsidR="00C21138">
        <w:t xml:space="preserve">obtaining materials, </w:t>
      </w:r>
      <w:r w:rsidR="006874EE">
        <w:t>creating the base 3D model for the</w:t>
      </w:r>
      <w:r w:rsidR="00557D20">
        <w:t xml:space="preserve"> </w:t>
      </w:r>
      <w:r w:rsidR="006874EE">
        <w:t>containment box</w:t>
      </w:r>
      <w:r w:rsidR="00CF214F">
        <w:t xml:space="preserve">, </w:t>
      </w:r>
      <w:r w:rsidR="00D83EF6">
        <w:t xml:space="preserve">gain access to onboard software.  </w:t>
      </w:r>
    </w:p>
    <w:p w14:paraId="17B8F6BB" w14:textId="77777777" w:rsidR="003D043B" w:rsidRPr="002517ED" w:rsidRDefault="003D043B" w:rsidP="003D043B">
      <w:pPr>
        <w:rPr>
          <w:b/>
        </w:rPr>
      </w:pPr>
      <w:r w:rsidRPr="002517ED">
        <w:rPr>
          <w:b/>
        </w:rPr>
        <w:t xml:space="preserve">Junior Developers- </w:t>
      </w:r>
    </w:p>
    <w:p w14:paraId="2DDE2772" w14:textId="2C452E26" w:rsidR="003D043B" w:rsidRDefault="003D043B" w:rsidP="00AF6158">
      <w:pPr>
        <w:pStyle w:val="ListParagraph"/>
        <w:numPr>
          <w:ilvl w:val="0"/>
          <w:numId w:val="17"/>
        </w:numPr>
      </w:pPr>
      <w:r>
        <w:t>Future Junior</w:t>
      </w:r>
    </w:p>
    <w:p w14:paraId="3E9C0D24" w14:textId="77777777" w:rsidR="003D043B" w:rsidRDefault="003D043B" w:rsidP="003D043B">
      <w:pPr>
        <w:rPr>
          <w:b/>
        </w:rPr>
      </w:pPr>
      <w:r>
        <w:tab/>
      </w:r>
      <w:r>
        <w:tab/>
      </w:r>
      <w:r>
        <w:rPr>
          <w:b/>
        </w:rPr>
        <w:t>Responsibilities-</w:t>
      </w:r>
    </w:p>
    <w:p w14:paraId="3723C40B" w14:textId="7EA0FA73" w:rsidR="003D043B" w:rsidRDefault="003D043B" w:rsidP="0063328F">
      <w:pPr>
        <w:ind w:left="1440"/>
      </w:pPr>
      <w:r>
        <w:rPr>
          <w:b/>
        </w:rPr>
        <w:tab/>
      </w:r>
      <w:r w:rsidR="00233CD2">
        <w:rPr>
          <w:b/>
        </w:rPr>
        <w:tab/>
      </w:r>
      <w:r w:rsidR="002326D5">
        <w:t>Aiding in the production of the 3D containment box model</w:t>
      </w:r>
      <w:r w:rsidR="00411710">
        <w:t xml:space="preserve">, </w:t>
      </w:r>
      <w:r w:rsidR="00FF70DF">
        <w:t>maintaining equipment,</w:t>
      </w:r>
      <w:r w:rsidR="00653FAB">
        <w:t xml:space="preserve"> </w:t>
      </w:r>
      <w:r w:rsidR="00F94655">
        <w:t xml:space="preserve">setting </w:t>
      </w:r>
      <w:r w:rsidR="009D2A12">
        <w:t xml:space="preserve">up </w:t>
      </w:r>
      <w:r w:rsidR="00CB2648">
        <w:t xml:space="preserve">             </w:t>
      </w:r>
      <w:r w:rsidR="00F94655">
        <w:t xml:space="preserve">equipment. </w:t>
      </w:r>
    </w:p>
    <w:p w14:paraId="7224B362" w14:textId="77777777" w:rsidR="003D043B" w:rsidRPr="002517ED" w:rsidRDefault="003D043B" w:rsidP="003D043B">
      <w:pPr>
        <w:rPr>
          <w:b/>
        </w:rPr>
      </w:pPr>
      <w:r w:rsidRPr="002517ED">
        <w:rPr>
          <w:b/>
        </w:rPr>
        <w:t xml:space="preserve">Theoretical Materials- </w:t>
      </w:r>
    </w:p>
    <w:p w14:paraId="3846A786" w14:textId="77777777" w:rsidR="005C28CD" w:rsidRDefault="003D043B" w:rsidP="005C28CD">
      <w:pPr>
        <w:pStyle w:val="ListParagraph"/>
        <w:numPr>
          <w:ilvl w:val="0"/>
          <w:numId w:val="14"/>
        </w:numPr>
      </w:pPr>
      <w:r>
        <w:t>Lab stations,</w:t>
      </w:r>
      <w:r w:rsidR="00CC1B42">
        <w:t xml:space="preserve"> </w:t>
      </w:r>
    </w:p>
    <w:p w14:paraId="4AB0DAAE" w14:textId="1582D648" w:rsidR="005C28CD" w:rsidRDefault="003D043B" w:rsidP="005C28CD">
      <w:pPr>
        <w:pStyle w:val="ListParagraph"/>
        <w:numPr>
          <w:ilvl w:val="0"/>
          <w:numId w:val="14"/>
        </w:numPr>
      </w:pPr>
      <w:r>
        <w:t>robot dog</w:t>
      </w:r>
    </w:p>
    <w:p w14:paraId="198A5A47" w14:textId="0BF0C199" w:rsidR="005C28CD" w:rsidRDefault="003D043B" w:rsidP="005C28CD">
      <w:pPr>
        <w:pStyle w:val="ListParagraph"/>
        <w:numPr>
          <w:ilvl w:val="0"/>
          <w:numId w:val="14"/>
        </w:numPr>
      </w:pPr>
      <w:r>
        <w:t xml:space="preserve">chat </w:t>
      </w:r>
      <w:proofErr w:type="spellStart"/>
      <w:r>
        <w:t>gpt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56B4140" w14:textId="4502C0F3" w:rsidR="005C28CD" w:rsidRDefault="003D043B" w:rsidP="005C28CD">
      <w:pPr>
        <w:pStyle w:val="ListParagraph"/>
        <w:numPr>
          <w:ilvl w:val="0"/>
          <w:numId w:val="14"/>
        </w:numPr>
      </w:pPr>
      <w:r>
        <w:t>raspberry pi</w:t>
      </w:r>
      <w:bookmarkStart w:id="0" w:name="_GoBack"/>
      <w:bookmarkEnd w:id="0"/>
    </w:p>
    <w:p w14:paraId="7669D770" w14:textId="3B3E52D6" w:rsidR="005C28CD" w:rsidRDefault="003D043B" w:rsidP="005C28CD">
      <w:pPr>
        <w:pStyle w:val="ListParagraph"/>
        <w:numPr>
          <w:ilvl w:val="0"/>
          <w:numId w:val="14"/>
        </w:numPr>
      </w:pPr>
      <w:r>
        <w:t xml:space="preserve"> speaker, microphone</w:t>
      </w:r>
    </w:p>
    <w:p w14:paraId="6599BE2D" w14:textId="70D64842" w:rsidR="005C28CD" w:rsidRDefault="003D043B" w:rsidP="005C28CD">
      <w:pPr>
        <w:pStyle w:val="ListParagraph"/>
        <w:numPr>
          <w:ilvl w:val="0"/>
          <w:numId w:val="14"/>
        </w:numPr>
      </w:pPr>
      <w:r>
        <w:t>3d printed containment</w:t>
      </w:r>
    </w:p>
    <w:p w14:paraId="685E8851" w14:textId="76ADA8E2" w:rsidR="005C28CD" w:rsidRDefault="00D63D70" w:rsidP="005C28CD">
      <w:pPr>
        <w:pStyle w:val="ListParagraph"/>
        <w:numPr>
          <w:ilvl w:val="0"/>
          <w:numId w:val="14"/>
        </w:numPr>
      </w:pPr>
      <w:r>
        <w:t>TTS API</w:t>
      </w:r>
    </w:p>
    <w:p w14:paraId="0F615B6E" w14:textId="426375D0" w:rsidR="00A66B18" w:rsidRPr="00973E57" w:rsidRDefault="00D63D70" w:rsidP="005C28CD">
      <w:pPr>
        <w:pStyle w:val="ListParagraph"/>
        <w:numPr>
          <w:ilvl w:val="0"/>
          <w:numId w:val="14"/>
        </w:numPr>
      </w:pPr>
      <w:proofErr w:type="spellStart"/>
      <w:r>
        <w:t>ChatGPT</w:t>
      </w:r>
      <w:proofErr w:type="spellEnd"/>
      <w:r>
        <w:t xml:space="preserve"> API</w:t>
      </w:r>
    </w:p>
    <w:sectPr w:rsidR="00A66B18" w:rsidRPr="00973E57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676B7" w14:textId="77777777" w:rsidR="003D043B" w:rsidRDefault="003D043B" w:rsidP="00A66B18">
      <w:pPr>
        <w:spacing w:before="0" w:after="0"/>
      </w:pPr>
      <w:r>
        <w:separator/>
      </w:r>
    </w:p>
  </w:endnote>
  <w:endnote w:type="continuationSeparator" w:id="0">
    <w:p w14:paraId="39410C2C" w14:textId="77777777" w:rsidR="003D043B" w:rsidRDefault="003D043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9FF64" w14:textId="77777777" w:rsidR="003D043B" w:rsidRDefault="003D043B" w:rsidP="00A66B18">
      <w:pPr>
        <w:spacing w:before="0" w:after="0"/>
      </w:pPr>
      <w:r>
        <w:separator/>
      </w:r>
    </w:p>
  </w:footnote>
  <w:footnote w:type="continuationSeparator" w:id="0">
    <w:p w14:paraId="71D43647" w14:textId="77777777" w:rsidR="003D043B" w:rsidRDefault="003D043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F7430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2191F7" wp14:editId="11E98135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20D51B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64A2A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857645"/>
    <w:multiLevelType w:val="hybridMultilevel"/>
    <w:tmpl w:val="209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457A9"/>
    <w:multiLevelType w:val="hybridMultilevel"/>
    <w:tmpl w:val="4F7A8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47352"/>
    <w:multiLevelType w:val="hybridMultilevel"/>
    <w:tmpl w:val="F788C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F0F1F"/>
    <w:multiLevelType w:val="hybridMultilevel"/>
    <w:tmpl w:val="91EE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954CA"/>
    <w:multiLevelType w:val="hybridMultilevel"/>
    <w:tmpl w:val="9EC0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A6D63"/>
    <w:multiLevelType w:val="hybridMultilevel"/>
    <w:tmpl w:val="59EAEF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5027786"/>
    <w:multiLevelType w:val="hybridMultilevel"/>
    <w:tmpl w:val="B9521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3D7F0E"/>
    <w:multiLevelType w:val="hybridMultilevel"/>
    <w:tmpl w:val="72F0B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3"/>
  </w:num>
  <w:num w:numId="15">
    <w:abstractNumId w:val="5"/>
  </w:num>
  <w:num w:numId="16">
    <w:abstractNumId w:val="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B"/>
    <w:rsid w:val="00020269"/>
    <w:rsid w:val="000730E8"/>
    <w:rsid w:val="00083BAA"/>
    <w:rsid w:val="0010680C"/>
    <w:rsid w:val="00106C6A"/>
    <w:rsid w:val="00152B0B"/>
    <w:rsid w:val="00155D28"/>
    <w:rsid w:val="001766D6"/>
    <w:rsid w:val="00192419"/>
    <w:rsid w:val="001C270D"/>
    <w:rsid w:val="001E2320"/>
    <w:rsid w:val="001F76C5"/>
    <w:rsid w:val="00214E28"/>
    <w:rsid w:val="002326D5"/>
    <w:rsid w:val="00233CD2"/>
    <w:rsid w:val="00245EE5"/>
    <w:rsid w:val="003069EB"/>
    <w:rsid w:val="00352B81"/>
    <w:rsid w:val="00394757"/>
    <w:rsid w:val="003A0150"/>
    <w:rsid w:val="003D043B"/>
    <w:rsid w:val="003D5219"/>
    <w:rsid w:val="003E24DF"/>
    <w:rsid w:val="003F428D"/>
    <w:rsid w:val="00411710"/>
    <w:rsid w:val="0041428F"/>
    <w:rsid w:val="0043453B"/>
    <w:rsid w:val="004A2B0D"/>
    <w:rsid w:val="004B792D"/>
    <w:rsid w:val="00553B76"/>
    <w:rsid w:val="00557D20"/>
    <w:rsid w:val="005873F8"/>
    <w:rsid w:val="005C2210"/>
    <w:rsid w:val="005C28CD"/>
    <w:rsid w:val="005F39E5"/>
    <w:rsid w:val="006061C5"/>
    <w:rsid w:val="00615018"/>
    <w:rsid w:val="0062123A"/>
    <w:rsid w:val="0063328F"/>
    <w:rsid w:val="00646E75"/>
    <w:rsid w:val="00653FAB"/>
    <w:rsid w:val="006874EE"/>
    <w:rsid w:val="00693570"/>
    <w:rsid w:val="006A7547"/>
    <w:rsid w:val="006C621F"/>
    <w:rsid w:val="006F6F10"/>
    <w:rsid w:val="00733FF8"/>
    <w:rsid w:val="00737D82"/>
    <w:rsid w:val="00783E79"/>
    <w:rsid w:val="007B5AE8"/>
    <w:rsid w:val="007D4E26"/>
    <w:rsid w:val="007E0DC3"/>
    <w:rsid w:val="007E5968"/>
    <w:rsid w:val="007F33A5"/>
    <w:rsid w:val="007F5192"/>
    <w:rsid w:val="0085160A"/>
    <w:rsid w:val="008854FF"/>
    <w:rsid w:val="0089771E"/>
    <w:rsid w:val="008D1B2F"/>
    <w:rsid w:val="008E66BE"/>
    <w:rsid w:val="00905783"/>
    <w:rsid w:val="00973E57"/>
    <w:rsid w:val="009B1A7D"/>
    <w:rsid w:val="009D2A12"/>
    <w:rsid w:val="009D5F7C"/>
    <w:rsid w:val="00A26FE7"/>
    <w:rsid w:val="00A66B18"/>
    <w:rsid w:val="00A6783B"/>
    <w:rsid w:val="00A96CF8"/>
    <w:rsid w:val="00AA089B"/>
    <w:rsid w:val="00AE1388"/>
    <w:rsid w:val="00AE7B94"/>
    <w:rsid w:val="00AF3982"/>
    <w:rsid w:val="00AF6158"/>
    <w:rsid w:val="00B50294"/>
    <w:rsid w:val="00B57D6E"/>
    <w:rsid w:val="00B77BAF"/>
    <w:rsid w:val="00BA0F35"/>
    <w:rsid w:val="00BC4015"/>
    <w:rsid w:val="00C21138"/>
    <w:rsid w:val="00C701F7"/>
    <w:rsid w:val="00C70786"/>
    <w:rsid w:val="00CB2648"/>
    <w:rsid w:val="00CC1B42"/>
    <w:rsid w:val="00CF214F"/>
    <w:rsid w:val="00D10958"/>
    <w:rsid w:val="00D22DD4"/>
    <w:rsid w:val="00D31268"/>
    <w:rsid w:val="00D63D70"/>
    <w:rsid w:val="00D66593"/>
    <w:rsid w:val="00D83EF6"/>
    <w:rsid w:val="00D90058"/>
    <w:rsid w:val="00DE6DA2"/>
    <w:rsid w:val="00DF2D30"/>
    <w:rsid w:val="00E4786A"/>
    <w:rsid w:val="00E55D74"/>
    <w:rsid w:val="00E6540C"/>
    <w:rsid w:val="00E81E2A"/>
    <w:rsid w:val="00E93600"/>
    <w:rsid w:val="00EC7A8F"/>
    <w:rsid w:val="00EE0952"/>
    <w:rsid w:val="00F31A41"/>
    <w:rsid w:val="00F8278F"/>
    <w:rsid w:val="00F94655"/>
    <w:rsid w:val="00FC0BCB"/>
    <w:rsid w:val="00FE0F43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A1CA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6061C5"/>
  </w:style>
  <w:style w:type="paragraph" w:styleId="Heading1">
    <w:name w:val="heading 1"/>
    <w:basedOn w:val="Normal"/>
    <w:next w:val="Normal"/>
    <w:link w:val="Heading1Char"/>
    <w:uiPriority w:val="9"/>
    <w:qFormat/>
    <w:rsid w:val="006061C5"/>
    <w:pPr>
      <w:pBdr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pBdr>
      <w:shd w:val="clear" w:color="auto" w:fill="17406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C5"/>
    <w:pPr>
      <w:pBdr>
        <w:top w:val="single" w:sz="24" w:space="0" w:color="C0D7F1" w:themeColor="accent1" w:themeTint="33"/>
        <w:left w:val="single" w:sz="24" w:space="0" w:color="C0D7F1" w:themeColor="accent1" w:themeTint="33"/>
        <w:bottom w:val="single" w:sz="24" w:space="0" w:color="C0D7F1" w:themeColor="accent1" w:themeTint="33"/>
        <w:right w:val="single" w:sz="24" w:space="0" w:color="C0D7F1" w:themeColor="accent1" w:themeTint="33"/>
      </w:pBdr>
      <w:shd w:val="clear" w:color="auto" w:fill="C0D7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C5"/>
    <w:pPr>
      <w:pBdr>
        <w:top w:val="single" w:sz="6" w:space="2" w:color="17406D" w:themeColor="accent1"/>
      </w:pBdr>
      <w:spacing w:before="300" w:after="0"/>
      <w:outlineLvl w:val="2"/>
    </w:pPr>
    <w:rPr>
      <w:caps/>
      <w:color w:val="0B1F3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C5"/>
    <w:pPr>
      <w:pBdr>
        <w:top w:val="dotted" w:sz="6" w:space="2" w:color="17406D" w:themeColor="accent1"/>
      </w:pBdr>
      <w:spacing w:before="200" w:after="0"/>
      <w:outlineLvl w:val="3"/>
    </w:pPr>
    <w:rPr>
      <w:caps/>
      <w:color w:val="112F5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C5"/>
    <w:pPr>
      <w:pBdr>
        <w:bottom w:val="single" w:sz="6" w:space="1" w:color="17406D" w:themeColor="accent1"/>
      </w:pBdr>
      <w:spacing w:before="200" w:after="0"/>
      <w:outlineLvl w:val="4"/>
    </w:pPr>
    <w:rPr>
      <w:caps/>
      <w:color w:val="112F5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C5"/>
    <w:pPr>
      <w:pBdr>
        <w:bottom w:val="dotted" w:sz="6" w:space="1" w:color="17406D" w:themeColor="accent1"/>
      </w:pBdr>
      <w:spacing w:before="200" w:after="0"/>
      <w:outlineLvl w:val="5"/>
    </w:pPr>
    <w:rPr>
      <w:caps/>
      <w:color w:val="112F5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C5"/>
    <w:pPr>
      <w:spacing w:before="200" w:after="0"/>
      <w:outlineLvl w:val="6"/>
    </w:pPr>
    <w:rPr>
      <w:caps/>
      <w:color w:val="112F5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C5"/>
    <w:rPr>
      <w:caps/>
      <w:color w:val="FFFFFF" w:themeColor="background1"/>
      <w:spacing w:val="15"/>
      <w:sz w:val="22"/>
      <w:szCs w:val="22"/>
      <w:shd w:val="clear" w:color="auto" w:fill="17406D" w:themeFill="accent1"/>
    </w:rPr>
  </w:style>
  <w:style w:type="paragraph" w:customStyle="1" w:styleId="Recipient">
    <w:name w:val="Recipient"/>
    <w:basedOn w:val="Normal"/>
    <w:uiPriority w:val="3"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uiPriority w:val="22"/>
    <w:qFormat/>
    <w:rsid w:val="006061C5"/>
    <w:rPr>
      <w:b/>
      <w:bCs/>
    </w:rPr>
  </w:style>
  <w:style w:type="paragraph" w:customStyle="1" w:styleId="ContactInfo">
    <w:name w:val="Contact Info"/>
    <w:basedOn w:val="Normal"/>
    <w:uiPriority w:val="1"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6061C5"/>
    <w:rPr>
      <w:caps/>
      <w:spacing w:val="15"/>
      <w:shd w:val="clear" w:color="auto" w:fill="C0D7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Autospacing="1" w:after="100" w:afterAutospacing="1"/>
    </w:pPr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C5"/>
    <w:rPr>
      <w:caps/>
      <w:color w:val="0B1F3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C5"/>
    <w:rPr>
      <w:caps/>
      <w:color w:val="112F5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C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C5"/>
    <w:rPr>
      <w:b/>
      <w:bCs/>
      <w:color w:val="112F5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1C5"/>
    <w:pPr>
      <w:spacing w:before="0" w:after="0"/>
    </w:pPr>
    <w:rPr>
      <w:rFonts w:asciiTheme="majorHAnsi" w:eastAsiaTheme="majorEastAsia" w:hAnsiTheme="majorHAnsi" w:cstheme="majorBidi"/>
      <w:caps/>
      <w:color w:val="17406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C5"/>
    <w:rPr>
      <w:rFonts w:asciiTheme="majorHAnsi" w:eastAsiaTheme="majorEastAsia" w:hAnsiTheme="majorHAnsi" w:cstheme="majorBidi"/>
      <w:caps/>
      <w:color w:val="17406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61C5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061C5"/>
    <w:rPr>
      <w:caps/>
      <w:color w:val="0B1F36" w:themeColor="accent1" w:themeShade="7F"/>
      <w:spacing w:val="5"/>
    </w:rPr>
  </w:style>
  <w:style w:type="paragraph" w:styleId="NoSpacing">
    <w:name w:val="No Spacing"/>
    <w:uiPriority w:val="1"/>
    <w:qFormat/>
    <w:rsid w:val="006061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1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61C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C5"/>
    <w:pPr>
      <w:spacing w:before="240" w:after="240" w:line="240" w:lineRule="auto"/>
      <w:ind w:left="1080" w:right="1080"/>
      <w:jc w:val="center"/>
    </w:pPr>
    <w:rPr>
      <w:color w:val="17406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C5"/>
    <w:rPr>
      <w:color w:val="17406D" w:themeColor="accent1"/>
      <w:sz w:val="24"/>
      <w:szCs w:val="24"/>
    </w:rPr>
  </w:style>
  <w:style w:type="character" w:styleId="SubtleEmphasis">
    <w:name w:val="Subtle Emphasis"/>
    <w:uiPriority w:val="19"/>
    <w:qFormat/>
    <w:rsid w:val="006061C5"/>
    <w:rPr>
      <w:i/>
      <w:iCs/>
      <w:color w:val="0B1F36" w:themeColor="accent1" w:themeShade="7F"/>
    </w:rPr>
  </w:style>
  <w:style w:type="character" w:styleId="IntenseEmphasis">
    <w:name w:val="Intense Emphasis"/>
    <w:uiPriority w:val="21"/>
    <w:qFormat/>
    <w:rsid w:val="006061C5"/>
    <w:rPr>
      <w:b/>
      <w:bCs/>
      <w:caps/>
      <w:color w:val="0B1F36" w:themeColor="accent1" w:themeShade="7F"/>
      <w:spacing w:val="10"/>
    </w:rPr>
  </w:style>
  <w:style w:type="character" w:styleId="SubtleReference">
    <w:name w:val="Subtle Reference"/>
    <w:uiPriority w:val="31"/>
    <w:qFormat/>
    <w:rsid w:val="006061C5"/>
    <w:rPr>
      <w:b/>
      <w:bCs/>
      <w:color w:val="17406D" w:themeColor="accent1"/>
    </w:rPr>
  </w:style>
  <w:style w:type="character" w:styleId="IntenseReference">
    <w:name w:val="Intense Reference"/>
    <w:uiPriority w:val="32"/>
    <w:qFormat/>
    <w:rsid w:val="006061C5"/>
    <w:rPr>
      <w:b/>
      <w:bCs/>
      <w:i/>
      <w:iCs/>
      <w:caps/>
      <w:color w:val="17406D" w:themeColor="accent1"/>
    </w:rPr>
  </w:style>
  <w:style w:type="character" w:styleId="BookTitle">
    <w:name w:val="Book Title"/>
    <w:uiPriority w:val="33"/>
    <w:qFormat/>
    <w:rsid w:val="006061C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C5"/>
    <w:pPr>
      <w:outlineLvl w:val="9"/>
    </w:pPr>
  </w:style>
  <w:style w:type="paragraph" w:styleId="ListParagraph">
    <w:name w:val="List Paragraph"/>
    <w:basedOn w:val="Normal"/>
    <w:uiPriority w:val="34"/>
    <w:qFormat/>
    <w:rsid w:val="00F8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ink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fa79ede-8800-4b38-b2d4-921a0a289804" xsi:nil="true"/>
    <_activity xmlns="afa79ede-8800-4b38-b2d4-921a0a2898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8709012c540f7f40ee74119f9033281d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908dfa66e507472b83793a590961cd28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afa79ede-8800-4b38-b2d4-921a0a289804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7551102-5158-477f-890e-1cd2281c8b2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F501C-D0D4-4F3B-B83C-B29FD8AED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7FD28C-EE87-450E-B85B-76FE82CF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2023-04-12T18:32:00Z</dcterms:created>
  <dcterms:modified xsi:type="dcterms:W3CDTF">2023-04-14T17:35:00Z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